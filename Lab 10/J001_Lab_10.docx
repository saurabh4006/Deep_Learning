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51B2" w14:textId="77777777" w:rsidR="00614DAE" w:rsidRDefault="00F86015">
      <w:pPr>
        <w:spacing w:before="22" w:line="420" w:lineRule="exact"/>
        <w:ind w:left="4778" w:right="4777"/>
        <w:jc w:val="center"/>
        <w:rPr>
          <w:rFonts w:ascii="Calibri" w:eastAsia="Calibri" w:hAnsi="Calibri" w:cs="Calibri"/>
          <w:sz w:val="36"/>
          <w:szCs w:val="36"/>
        </w:rPr>
      </w:pPr>
      <w:r>
        <w:pict w14:anchorId="09A841CB">
          <v:group id="_x0000_s1049" style="position:absolute;left:0;text-align:left;margin-left:23.25pt;margin-top:23.25pt;width:549pt;height:795.6pt;z-index:-251659264;mso-position-horizontal-relative:page;mso-position-vertical-relative:page" coordorigin="465,465" coordsize="10980,15912">
            <v:shape id="_x0000_s1065" style="position:absolute;left:494;top:480;width:0;height:86" coordorigin="494,480" coordsize="0,86" path="m494,480r,86e" filled="f" strokeweight="1.54pt">
              <v:path arrowok="t"/>
            </v:shape>
            <v:shape id="_x0000_s1064" style="position:absolute;left:480;top:494;width:86;height:0" coordorigin="480,494" coordsize="86,0" path="m480,494r86,e" filled="f" strokeweight="1.54pt">
              <v:path arrowok="t"/>
            </v:shape>
            <v:shape id="_x0000_s1063" style="position:absolute;left:566;top:494;width:10776;height:0" coordorigin="566,494" coordsize="10776,0" path="m566,494r10776,e" filled="f" strokeweight="1.54pt">
              <v:path arrowok="t"/>
            </v:shape>
            <v:shape id="_x0000_s1062" style="position:absolute;left:566;top:552;width:10776;height:0" coordorigin="566,552" coordsize="10776,0" path="m566,552r10776,e" filled="f" strokeweight="1.54pt">
              <v:path arrowok="t"/>
            </v:shape>
            <v:shape id="_x0000_s1061" style="position:absolute;left:11414;top:480;width:0;height:86" coordorigin="11414,480" coordsize="0,86" path="m11414,480r,86e" filled="f" strokeweight="1.54pt">
              <v:path arrowok="t"/>
            </v:shape>
            <v:shape id="_x0000_s1060" style="position:absolute;left:11342;top:494;width:86;height:0" coordorigin="11342,494" coordsize="86,0" path="m11342,494r87,e" filled="f" strokeweight="1.54pt">
              <v:path arrowok="t"/>
            </v:shape>
            <v:shape id="_x0000_s1059" style="position:absolute;left:494;top:566;width:0;height:15708" coordorigin="494,566" coordsize="0,15708" path="m494,566r,15708e" filled="f" strokeweight="1.54pt">
              <v:path arrowok="t"/>
            </v:shape>
            <v:shape id="_x0000_s1058" style="position:absolute;left:552;top:538;width:0;height:15766" coordorigin="552,538" coordsize="0,15766" path="m552,538r,15765e" filled="f" strokeweight="1.54pt">
              <v:path arrowok="t"/>
            </v:shape>
            <v:shape id="_x0000_s1057" style="position:absolute;left:11414;top:566;width:0;height:15708" coordorigin="11414,566" coordsize="0,15708" path="m11414,566r,15708e" filled="f" strokeweight="1.54pt">
              <v:path arrowok="t"/>
            </v:shape>
            <v:shape id="_x0000_s1056" style="position:absolute;left:11357;top:538;width:0;height:15766" coordorigin="11357,538" coordsize="0,15766" path="m11357,538r,15765e" filled="f" strokeweight="1.54pt">
              <v:path arrowok="t"/>
            </v:shape>
            <v:shape id="_x0000_s1055" style="position:absolute;left:494;top:16274;width:0;height:86" coordorigin="494,16274" coordsize="0,86" path="m494,16274r,87e" filled="f" strokeweight="1.54pt">
              <v:path arrowok="t"/>
            </v:shape>
            <v:shape id="_x0000_s1054" style="position:absolute;left:480;top:16346;width:86;height:0" coordorigin="480,16346" coordsize="86,0" path="m480,16346r86,e" filled="f" strokeweight=".54325mm">
              <v:path arrowok="t"/>
            </v:shape>
            <v:shape id="_x0000_s1053" style="position:absolute;left:566;top:16346;width:10776;height:0" coordorigin="566,16346" coordsize="10776,0" path="m566,16346r10776,e" filled="f" strokeweight=".54325mm">
              <v:path arrowok="t"/>
            </v:shape>
            <v:shape id="_x0000_s1052" style="position:absolute;left:566;top:16289;width:10776;height:0" coordorigin="566,16289" coordsize="10776,0" path="m566,16289r10776,e" filled="f" strokeweight="1.54pt">
              <v:path arrowok="t"/>
            </v:shape>
            <v:shape id="_x0000_s1051" style="position:absolute;left:11414;top:16274;width:0;height:86" coordorigin="11414,16274" coordsize="0,86" path="m11414,16274r,87e" filled="f" strokeweight="1.54pt">
              <v:path arrowok="t"/>
            </v:shape>
            <v:shape id="_x0000_s1050" style="position:absolute;left:11342;top:16346;width:86;height:0" coordorigin="11342,16346" coordsize="86,0" path="m11342,16346r87,e" filled="f" strokeweight=".54325mm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L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AB 10</w:t>
      </w:r>
    </w:p>
    <w:p w14:paraId="39E10736" w14:textId="77777777" w:rsidR="00614DAE" w:rsidRDefault="00614DAE">
      <w:pPr>
        <w:spacing w:before="5" w:line="180" w:lineRule="exact"/>
        <w:rPr>
          <w:sz w:val="19"/>
          <w:szCs w:val="19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9"/>
        <w:gridCol w:w="5231"/>
      </w:tblGrid>
      <w:tr w:rsidR="00614DAE" w14:paraId="58882A72" w14:textId="77777777">
        <w:trPr>
          <w:trHeight w:hRule="exact" w:val="305"/>
        </w:trPr>
        <w:tc>
          <w:tcPr>
            <w:tcW w:w="5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E6B87" w14:textId="77777777" w:rsidR="00614DAE" w:rsidRDefault="00F86015">
            <w:pPr>
              <w:spacing w:line="280" w:lineRule="exact"/>
              <w:ind w:left="156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u w:val="single" w:color="000000"/>
              </w:rPr>
              <w:t>am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e of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h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e S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ud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t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FC367" w14:textId="54C05B4C" w:rsidR="00614DAE" w:rsidRDefault="00F86015">
            <w:pPr>
              <w:spacing w:line="280" w:lineRule="exact"/>
              <w:ind w:left="1740" w:right="174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Saurabh Agarwal</w:t>
            </w:r>
          </w:p>
        </w:tc>
      </w:tr>
      <w:tr w:rsidR="00614DAE" w14:paraId="58FA088A" w14:textId="77777777">
        <w:trPr>
          <w:trHeight w:hRule="exact" w:val="303"/>
        </w:trPr>
        <w:tc>
          <w:tcPr>
            <w:tcW w:w="5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1440F" w14:textId="77777777" w:rsidR="00614DAE" w:rsidRDefault="00F86015">
            <w:pPr>
              <w:spacing w:line="280" w:lineRule="exact"/>
              <w:ind w:left="1944" w:right="194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r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CDBD3" w14:textId="2E00F76A" w:rsidR="00614DAE" w:rsidRDefault="00F86015">
            <w:pPr>
              <w:spacing w:line="280" w:lineRule="exact"/>
              <w:ind w:left="2350" w:right="234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001</w:t>
            </w:r>
          </w:p>
        </w:tc>
      </w:tr>
      <w:tr w:rsidR="00614DAE" w14:paraId="2BF033E7" w14:textId="77777777">
        <w:trPr>
          <w:trHeight w:hRule="exact" w:val="302"/>
        </w:trPr>
        <w:tc>
          <w:tcPr>
            <w:tcW w:w="5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67CA3" w14:textId="77777777" w:rsidR="00614DAE" w:rsidRDefault="00F86015">
            <w:pPr>
              <w:spacing w:line="280" w:lineRule="exact"/>
              <w:ind w:left="2227" w:right="2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u w:val="single" w:color="000000"/>
              </w:rPr>
              <w:t>ou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  <w:u w:val="single" w:color="000000"/>
              </w:rPr>
              <w:t>se</w:t>
            </w:r>
          </w:p>
        </w:tc>
        <w:tc>
          <w:tcPr>
            <w:tcW w:w="5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3F45" w14:textId="77777777" w:rsidR="00614DAE" w:rsidRDefault="00F86015">
            <w:pPr>
              <w:spacing w:line="280" w:lineRule="exact"/>
              <w:ind w:left="16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.Te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proofErr w:type="spellEnd"/>
            <w:proofErr w:type="gramEnd"/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Scie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</w:tr>
    </w:tbl>
    <w:p w14:paraId="3903E5BB" w14:textId="77777777" w:rsidR="00614DAE" w:rsidRDefault="00614DAE">
      <w:pPr>
        <w:spacing w:line="200" w:lineRule="exact"/>
      </w:pPr>
    </w:p>
    <w:p w14:paraId="65911557" w14:textId="77777777" w:rsidR="00614DAE" w:rsidRDefault="00614DAE">
      <w:pPr>
        <w:spacing w:line="200" w:lineRule="exact"/>
      </w:pPr>
    </w:p>
    <w:p w14:paraId="09ECA5B7" w14:textId="77777777" w:rsidR="00614DAE" w:rsidRDefault="00614DAE">
      <w:pPr>
        <w:spacing w:before="1" w:line="240" w:lineRule="exact"/>
        <w:rPr>
          <w:sz w:val="24"/>
          <w:szCs w:val="24"/>
        </w:rPr>
      </w:pPr>
    </w:p>
    <w:p w14:paraId="569E21AA" w14:textId="77777777" w:rsidR="00614DAE" w:rsidRDefault="00F86015">
      <w:pPr>
        <w:spacing w:line="420" w:lineRule="exact"/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position w:val="1"/>
          <w:sz w:val="36"/>
          <w:szCs w:val="36"/>
          <w:u w:val="thick" w:color="000000"/>
        </w:rPr>
        <w:t>Cod</w:t>
      </w:r>
      <w:r>
        <w:rPr>
          <w:rFonts w:ascii="Calibri" w:eastAsia="Calibri" w:hAnsi="Calibri" w:cs="Calibri"/>
          <w:b/>
          <w:spacing w:val="2"/>
          <w:position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position w:val="1"/>
          <w:sz w:val="36"/>
          <w:szCs w:val="36"/>
          <w:u w:val="thick" w:color="000000"/>
        </w:rPr>
        <w:t>s:</w:t>
      </w:r>
    </w:p>
    <w:p w14:paraId="0B7E5BD7" w14:textId="77777777" w:rsidR="00614DAE" w:rsidRDefault="00614DAE">
      <w:pPr>
        <w:spacing w:before="6" w:line="180" w:lineRule="exact"/>
        <w:rPr>
          <w:sz w:val="18"/>
          <w:szCs w:val="18"/>
        </w:rPr>
      </w:pPr>
    </w:p>
    <w:p w14:paraId="0995FBDC" w14:textId="77777777" w:rsidR="00614DAE" w:rsidRDefault="00F86015">
      <w:pPr>
        <w:spacing w:before="16" w:line="260" w:lineRule="exact"/>
        <w:ind w:left="100"/>
        <w:rPr>
          <w:rFonts w:ascii="Calibri" w:eastAsia="Calibri" w:hAnsi="Calibri" w:cs="Calibri"/>
          <w:sz w:val="22"/>
          <w:szCs w:val="22"/>
        </w:rPr>
      </w:pPr>
      <w:hyperlink r:id="rId5"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h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p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: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la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.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r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earch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.goog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le.c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m/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r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i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v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1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7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I2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U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7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U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vz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7D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W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Z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p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57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8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8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_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6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v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w0</w:t>
        </w:r>
      </w:hyperlink>
    </w:p>
    <w:p w14:paraId="59EBD59A" w14:textId="77777777" w:rsidR="00614DAE" w:rsidRDefault="00614DAE">
      <w:pPr>
        <w:spacing w:before="8" w:line="160" w:lineRule="exact"/>
        <w:rPr>
          <w:sz w:val="16"/>
          <w:szCs w:val="16"/>
        </w:rPr>
      </w:pPr>
    </w:p>
    <w:p w14:paraId="476E5501" w14:textId="77777777" w:rsidR="00614DAE" w:rsidRDefault="00F86015">
      <w:pPr>
        <w:spacing w:before="16" w:line="260" w:lineRule="exact"/>
        <w:ind w:left="100"/>
        <w:rPr>
          <w:rFonts w:ascii="Calibri" w:eastAsia="Calibri" w:hAnsi="Calibri" w:cs="Calibri"/>
          <w:sz w:val="22"/>
          <w:szCs w:val="22"/>
        </w:rPr>
      </w:pPr>
      <w:hyperlink r:id="rId6"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h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p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: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la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.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r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earch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.goog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le.c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m/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r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i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v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/1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G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Q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7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Qj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9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G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7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rOS5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w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6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f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I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2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P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5M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F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X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7</w:t>
        </w:r>
      </w:hyperlink>
    </w:p>
    <w:p w14:paraId="6EBFDBF4" w14:textId="77777777" w:rsidR="00614DAE" w:rsidRDefault="00614DAE">
      <w:pPr>
        <w:spacing w:line="160" w:lineRule="exact"/>
        <w:rPr>
          <w:sz w:val="17"/>
          <w:szCs w:val="17"/>
        </w:rPr>
      </w:pPr>
    </w:p>
    <w:p w14:paraId="5166229D" w14:textId="77777777" w:rsidR="00614DAE" w:rsidRDefault="00F86015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hyperlink r:id="rId7"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h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p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: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l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.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r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earch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.goog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le.c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m/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d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r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i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v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/1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7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jfr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f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9</w:t>
        </w:r>
        <w:r>
          <w:rPr>
            <w:rFonts w:ascii="Calibri" w:eastAsia="Calibri" w:hAnsi="Calibri" w:cs="Calibri"/>
            <w:color w:val="0462C1"/>
            <w:spacing w:val="3"/>
            <w:sz w:val="22"/>
            <w:szCs w:val="22"/>
            <w:u w:val="single" w:color="0462C1"/>
          </w:rPr>
          <w:t>K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-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u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L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g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SR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73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K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eATRR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f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Y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a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B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L</w:t>
        </w:r>
      </w:hyperlink>
    </w:p>
    <w:p w14:paraId="564ACE5B" w14:textId="77777777" w:rsidR="00614DAE" w:rsidRDefault="00614DAE">
      <w:pPr>
        <w:spacing w:before="2" w:line="180" w:lineRule="exact"/>
        <w:rPr>
          <w:sz w:val="18"/>
          <w:szCs w:val="18"/>
        </w:rPr>
      </w:pPr>
    </w:p>
    <w:p w14:paraId="0EDB536D" w14:textId="77777777" w:rsidR="00614DAE" w:rsidRDefault="00F86015">
      <w:pPr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Bot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t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l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 xml:space="preserve">ck 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F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a</w:t>
      </w:r>
      <w:r>
        <w:rPr>
          <w:rFonts w:ascii="Calibri" w:eastAsia="Calibri" w:hAnsi="Calibri" w:cs="Calibri"/>
          <w:b/>
          <w:spacing w:val="-3"/>
          <w:sz w:val="36"/>
          <w:szCs w:val="36"/>
          <w:u w:val="thick" w:color="000000"/>
        </w:rPr>
        <w:t>t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u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res:</w:t>
      </w:r>
    </w:p>
    <w:p w14:paraId="0F1C3253" w14:textId="77777777" w:rsidR="00614DAE" w:rsidRDefault="00614DAE">
      <w:pPr>
        <w:spacing w:before="4" w:line="180" w:lineRule="exact"/>
        <w:rPr>
          <w:sz w:val="19"/>
          <w:szCs w:val="19"/>
        </w:rPr>
      </w:pPr>
    </w:p>
    <w:p w14:paraId="47C356B2" w14:textId="77777777" w:rsidR="00614DAE" w:rsidRDefault="00F86015">
      <w:pPr>
        <w:ind w:left="100"/>
        <w:rPr>
          <w:rFonts w:ascii="Calibri" w:eastAsia="Calibri" w:hAnsi="Calibri" w:cs="Calibri"/>
          <w:sz w:val="28"/>
          <w:szCs w:val="28"/>
        </w:rPr>
      </w:pPr>
      <w:r>
        <w:pict w14:anchorId="16F0AEBD">
          <v:group id="_x0000_s1046" style="position:absolute;left:0;text-align:left;margin-left:128.3pt;margin-top:58.15pt;width:338.7pt;height:283.6pt;z-index:-251660288;mso-position-horizontal-relative:page" coordorigin="2566,1163" coordsize="6774,5672">
            <v:shape id="_x0000_s1048" style="position:absolute;left:2578;top:6823;width:6750;height:0" coordorigin="2578,6823" coordsize="6750,0" path="m2578,6823r6750,e" filled="f" strokeweight="1.1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578;top:1163;width:6745;height:5605">
              <v:imagedata r:id="rId8" o:title=""/>
            </v:shape>
            <w10:wrap anchorx="page"/>
          </v:group>
        </w:pic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8269e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6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 a</w:t>
      </w:r>
      <w:r>
        <w:rPr>
          <w:rFonts w:ascii="Calibri" w:eastAsia="Calibri" w:hAnsi="Calibri" w:cs="Calibri"/>
          <w:spacing w:val="-1"/>
          <w:sz w:val="28"/>
          <w:szCs w:val="28"/>
        </w:rPr>
        <w:t>cc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y: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1.0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00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  <w:szCs w:val="28"/>
        </w:rPr>
        <w:t>val_l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6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7</w:t>
      </w:r>
      <w:r>
        <w:rPr>
          <w:rFonts w:ascii="Calibri" w:eastAsia="Calibri" w:hAnsi="Calibri" w:cs="Calibri"/>
          <w:spacing w:val="-1"/>
          <w:sz w:val="28"/>
          <w:szCs w:val="28"/>
        </w:rPr>
        <w:t>43</w:t>
      </w: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  <w:szCs w:val="28"/>
        </w:rPr>
        <w:t>val_a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y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0.</w:t>
      </w:r>
      <w:r>
        <w:rPr>
          <w:rFonts w:ascii="Calibri" w:eastAsia="Calibri" w:hAnsi="Calibri" w:cs="Calibri"/>
          <w:spacing w:val="1"/>
          <w:sz w:val="28"/>
          <w:szCs w:val="28"/>
        </w:rPr>
        <w:t>4</w:t>
      </w:r>
      <w:r>
        <w:rPr>
          <w:rFonts w:ascii="Calibri" w:eastAsia="Calibri" w:hAnsi="Calibri" w:cs="Calibri"/>
          <w:spacing w:val="-1"/>
          <w:sz w:val="28"/>
          <w:szCs w:val="28"/>
        </w:rPr>
        <w:t>771</w:t>
      </w:r>
    </w:p>
    <w:p w14:paraId="2BE1BB83" w14:textId="77777777" w:rsidR="00614DAE" w:rsidRDefault="00614DAE">
      <w:pPr>
        <w:spacing w:before="9" w:line="180" w:lineRule="exact"/>
        <w:rPr>
          <w:sz w:val="18"/>
          <w:szCs w:val="18"/>
        </w:rPr>
      </w:pPr>
    </w:p>
    <w:p w14:paraId="0DE36A0F" w14:textId="77777777" w:rsidR="00614DAE" w:rsidRDefault="00F86015">
      <w:pPr>
        <w:ind w:left="100"/>
        <w:rPr>
          <w:rFonts w:ascii="Calibri" w:eastAsia="Calibri" w:hAnsi="Calibri" w:cs="Calibri"/>
          <w:sz w:val="36"/>
          <w:szCs w:val="36"/>
        </w:rPr>
        <w:sectPr w:rsidR="00614DAE">
          <w:pgSz w:w="11920" w:h="16840"/>
          <w:pgMar w:top="680" w:right="620" w:bottom="280" w:left="620" w:header="720" w:footer="720" w:gutter="0"/>
          <w:cols w:space="720"/>
        </w:sectPr>
      </w:pP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r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an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sfe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 xml:space="preserve">r 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L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arn</w:t>
      </w:r>
      <w:r>
        <w:rPr>
          <w:rFonts w:ascii="Calibri" w:eastAsia="Calibri" w:hAnsi="Calibri" w:cs="Calibri"/>
          <w:b/>
          <w:spacing w:val="-2"/>
          <w:sz w:val="36"/>
          <w:szCs w:val="36"/>
          <w:u w:val="thick" w:color="000000"/>
        </w:rPr>
        <w:t>i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n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g:</w:t>
      </w:r>
    </w:p>
    <w:p w14:paraId="68687047" w14:textId="77777777" w:rsidR="00614DAE" w:rsidRDefault="00F86015">
      <w:pPr>
        <w:spacing w:line="200" w:lineRule="exact"/>
      </w:pPr>
      <w:r>
        <w:lastRenderedPageBreak/>
        <w:pict w14:anchorId="2A6C3FA9">
          <v:group id="_x0000_s1029" style="position:absolute;margin-left:23.25pt;margin-top:23.25pt;width:549pt;height:795.6pt;z-index:-251657216;mso-position-horizontal-relative:page;mso-position-vertical-relative:page" coordorigin="465,465" coordsize="10980,15912">
            <v:shape id="_x0000_s1045" style="position:absolute;left:494;top:480;width:0;height:86" coordorigin="494,480" coordsize="0,86" path="m494,480r,86e" filled="f" strokeweight="1.54pt">
              <v:path arrowok="t"/>
            </v:shape>
            <v:shape id="_x0000_s1044" style="position:absolute;left:480;top:494;width:86;height:0" coordorigin="480,494" coordsize="86,0" path="m480,494r86,e" filled="f" strokeweight="1.54pt">
              <v:path arrowok="t"/>
            </v:shape>
            <v:shape id="_x0000_s1043" style="position:absolute;left:566;top:494;width:10776;height:0" coordorigin="566,494" coordsize="10776,0" path="m566,494r10776,e" filled="f" strokeweight="1.54pt">
              <v:path arrowok="t"/>
            </v:shape>
            <v:shape id="_x0000_s1042" style="position:absolute;left:566;top:552;width:10776;height:0" coordorigin="566,552" coordsize="10776,0" path="m566,552r10776,e" filled="f" strokeweight="1.54pt">
              <v:path arrowok="t"/>
            </v:shape>
            <v:shape id="_x0000_s1041" style="position:absolute;left:11414;top:480;width:0;height:86" coordorigin="11414,480" coordsize="0,86" path="m11414,480r,86e" filled="f" strokeweight="1.54pt">
              <v:path arrowok="t"/>
            </v:shape>
            <v:shape id="_x0000_s1040" style="position:absolute;left:11342;top:494;width:86;height:0" coordorigin="11342,494" coordsize="86,0" path="m11342,494r87,e" filled="f" strokeweight="1.54pt">
              <v:path arrowok="t"/>
            </v:shape>
            <v:shape id="_x0000_s1039" style="position:absolute;left:494;top:566;width:0;height:15708" coordorigin="494,566" coordsize="0,15708" path="m494,566r,15708e" filled="f" strokeweight="1.54pt">
              <v:path arrowok="t"/>
            </v:shape>
            <v:shape id="_x0000_s1038" style="position:absolute;left:552;top:538;width:0;height:15766" coordorigin="552,538" coordsize="0,15766" path="m552,538r,15765e" filled="f" strokeweight="1.54pt">
              <v:path arrowok="t"/>
            </v:shape>
            <v:shape id="_x0000_s1037" style="position:absolute;left:11414;top:566;width:0;height:15708" coordorigin="11414,566" coordsize="0,15708" path="m11414,566r,15708e" filled="f" strokeweight="1.54pt">
              <v:path arrowok="t"/>
            </v:shape>
            <v:shape id="_x0000_s1036" style="position:absolute;left:11357;top:538;width:0;height:15766" coordorigin="11357,538" coordsize="0,15766" path="m11357,538r,15765e" filled="f" strokeweight="1.54pt">
              <v:path arrowok="t"/>
            </v:shape>
            <v:shape id="_x0000_s1035" style="position:absolute;left:494;top:16274;width:0;height:86" coordorigin="494,16274" coordsize="0,86" path="m494,16274r,87e" filled="f" strokeweight="1.54pt">
              <v:path arrowok="t"/>
            </v:shape>
            <v:shape id="_x0000_s1034" style="position:absolute;left:480;top:16346;width:86;height:0" coordorigin="480,16346" coordsize="86,0" path="m480,16346r86,e" filled="f" strokeweight=".54325mm">
              <v:path arrowok="t"/>
            </v:shape>
            <v:shape id="_x0000_s1033" style="position:absolute;left:566;top:16346;width:10776;height:0" coordorigin="566,16346" coordsize="10776,0" path="m566,16346r10776,e" filled="f" strokeweight=".54325mm">
              <v:path arrowok="t"/>
            </v:shape>
            <v:shape id="_x0000_s1032" style="position:absolute;left:566;top:16289;width:10776;height:0" coordorigin="566,16289" coordsize="10776,0" path="m566,16289r10776,e" filled="f" strokeweight="1.54pt">
              <v:path arrowok="t"/>
            </v:shape>
            <v:shape id="_x0000_s1031" style="position:absolute;left:11414;top:16274;width:0;height:86" coordorigin="11414,16274" coordsize="0,86" path="m11414,16274r,87e" filled="f" strokeweight="1.54pt">
              <v:path arrowok="t"/>
            </v:shape>
            <v:shape id="_x0000_s1030" style="position:absolute;left:11342;top:16346;width:86;height:0" coordorigin="11342,16346" coordsize="86,0" path="m11342,16346r87,e" filled="f" strokeweight=".54325mm">
              <v:path arrowok="t"/>
            </v:shape>
            <w10:wrap anchorx="page" anchory="page"/>
          </v:group>
        </w:pict>
      </w:r>
      <w:r>
        <w:pict w14:anchorId="15D2F650">
          <v:group id="_x0000_s1026" style="position:absolute;margin-left:132.75pt;margin-top:36pt;width:329.95pt;height:285pt;z-index:-251658240;mso-position-horizontal-relative:page;mso-position-vertical-relative:page" coordorigin="2655,720" coordsize="6599,5700">
            <v:shape id="_x0000_s1028" style="position:absolute;left:2667;top:6408;width:6575;height:0" coordorigin="2667,6408" coordsize="6575,0" path="m2667,6408r6575,e" filled="f" strokeweight="1.18pt">
              <v:path arrowok="t"/>
            </v:shape>
            <v:shape id="_x0000_s1027" type="#_x0000_t75" style="position:absolute;left:2665;top:720;width:6575;height:5635">
              <v:imagedata r:id="rId9" o:title=""/>
            </v:shape>
            <w10:wrap anchorx="page" anchory="page"/>
          </v:group>
        </w:pict>
      </w:r>
    </w:p>
    <w:sectPr w:rsidR="00614DAE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928A1"/>
    <w:multiLevelType w:val="multilevel"/>
    <w:tmpl w:val="BB9A85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DAE"/>
    <w:rsid w:val="00614DAE"/>
    <w:rsid w:val="00F8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092179D1"/>
  <w15:docId w15:val="{2E782F6F-C8D2-460D-8FFE-737B86B0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ac7jfrfE9K-uLgSRm73NKeATRRfeYaB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GQ7Qj9TG7rOS5aw6fI2PM5MNFonTMCX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7I2Ue7sUvz7DWEmZp57BBX8c8_t6Avw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Agarwal</cp:lastModifiedBy>
  <cp:revision>3</cp:revision>
  <cp:lastPrinted>2020-04-10T20:42:00Z</cp:lastPrinted>
  <dcterms:created xsi:type="dcterms:W3CDTF">2020-04-10T20:41:00Z</dcterms:created>
  <dcterms:modified xsi:type="dcterms:W3CDTF">2020-04-10T20:42:00Z</dcterms:modified>
</cp:coreProperties>
</file>