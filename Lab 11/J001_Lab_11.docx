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F271" w14:textId="77777777" w:rsidR="00373388" w:rsidRDefault="00CC7023">
      <w:pPr>
        <w:spacing w:before="22" w:line="420" w:lineRule="exact"/>
        <w:ind w:left="4778" w:right="4777"/>
        <w:jc w:val="center"/>
        <w:rPr>
          <w:rFonts w:ascii="Calibri" w:eastAsia="Calibri" w:hAnsi="Calibri" w:cs="Calibri"/>
          <w:sz w:val="36"/>
          <w:szCs w:val="36"/>
        </w:rPr>
      </w:pPr>
      <w:r>
        <w:pict w14:anchorId="63BD8B30">
          <v:group id="_x0000_s1026" style="position:absolute;left:0;text-align:left;margin-left:23.25pt;margin-top:23.25pt;width:549pt;height:795.6pt;z-index:-251658240;mso-position-horizontal-relative:page;mso-position-vertical-relative:page" coordorigin="465,465" coordsize="10980,15912">
            <v:shape id="_x0000_s1042" style="position:absolute;left:494;top:480;width:0;height:86" coordorigin="494,480" coordsize="0,86" path="m494,480r,86e" filled="f" strokeweight="1.54pt">
              <v:path arrowok="t"/>
            </v:shape>
            <v:shape id="_x0000_s1041" style="position:absolute;left:480;top:494;width:86;height:0" coordorigin="480,494" coordsize="86,0" path="m480,494r86,e" filled="f" strokeweight="1.54pt">
              <v:path arrowok="t"/>
            </v:shape>
            <v:shape id="_x0000_s1040" style="position:absolute;left:566;top:494;width:10776;height:0" coordorigin="566,494" coordsize="10776,0" path="m566,494r10776,e" filled="f" strokeweight="1.54pt">
              <v:path arrowok="t"/>
            </v:shape>
            <v:shape id="_x0000_s1039" style="position:absolute;left:566;top:552;width:10776;height:0" coordorigin="566,552" coordsize="10776,0" path="m566,552r10776,e" filled="f" strokeweight="1.54pt">
              <v:path arrowok="t"/>
            </v:shape>
            <v:shape id="_x0000_s1038" style="position:absolute;left:11414;top:480;width:0;height:86" coordorigin="11414,480" coordsize="0,86" path="m11414,480r,86e" filled="f" strokeweight="1.54pt">
              <v:path arrowok="t"/>
            </v:shape>
            <v:shape id="_x0000_s1037" style="position:absolute;left:11342;top:494;width:86;height:0" coordorigin="11342,494" coordsize="86,0" path="m11342,494r87,e" filled="f" strokeweight="1.54pt">
              <v:path arrowok="t"/>
            </v:shape>
            <v:shape id="_x0000_s1036" style="position:absolute;left:494;top:566;width:0;height:15708" coordorigin="494,566" coordsize="0,15708" path="m494,566r,15708e" filled="f" strokeweight="1.54pt">
              <v:path arrowok="t"/>
            </v:shape>
            <v:shape id="_x0000_s1035" style="position:absolute;left:552;top:538;width:0;height:15766" coordorigin="552,538" coordsize="0,15766" path="m552,538r,15765e" filled="f" strokeweight="1.54pt">
              <v:path arrowok="t"/>
            </v:shape>
            <v:shape id="_x0000_s1034" style="position:absolute;left:11414;top:566;width:0;height:15708" coordorigin="11414,566" coordsize="0,15708" path="m11414,566r,15708e" filled="f" strokeweight="1.54pt">
              <v:path arrowok="t"/>
            </v:shape>
            <v:shape id="_x0000_s1033" style="position:absolute;left:11357;top:538;width:0;height:15766" coordorigin="11357,538" coordsize="0,15766" path="m11357,538r,15765e" filled="f" strokeweight="1.54pt">
              <v:path arrowok="t"/>
            </v:shape>
            <v:shape id="_x0000_s1032" style="position:absolute;left:494;top:16274;width:0;height:86" coordorigin="494,16274" coordsize="0,86" path="m494,16274r,87e" filled="f" strokeweight="1.54pt">
              <v:path arrowok="t"/>
            </v:shape>
            <v:shape id="_x0000_s1031" style="position:absolute;left:480;top:16346;width:86;height:0" coordorigin="480,16346" coordsize="86,0" path="m480,16346r86,e" filled="f" strokeweight=".54325mm">
              <v:path arrowok="t"/>
            </v:shape>
            <v:shape id="_x0000_s1030" style="position:absolute;left:566;top:16346;width:10776;height:0" coordorigin="566,16346" coordsize="10776,0" path="m566,16346r10776,e" filled="f" strokeweight=".54325mm">
              <v:path arrowok="t"/>
            </v:shape>
            <v:shape id="_x0000_s1029" style="position:absolute;left:566;top:16289;width:10776;height:0" coordorigin="566,16289" coordsize="10776,0" path="m566,16289r10776,e" filled="f" strokeweight="1.54pt">
              <v:path arrowok="t"/>
            </v:shape>
            <v:shape id="_x0000_s1028" style="position:absolute;left:11414;top:16274;width:0;height:86" coordorigin="11414,16274" coordsize="0,86" path="m11414,16274r,87e" filled="f" strokeweight="1.54pt">
              <v:path arrowok="t"/>
            </v:shape>
            <v:shape id="_x0000_s1027" style="position:absolute;left:11342;top:16346;width:86;height:0" coordorigin="11342,16346" coordsize="86,0" path="m11342,16346r87,e" filled="f" strokeweight=".54325mm">
              <v:path arrowok="t"/>
            </v:shape>
            <w10:wrap anchorx="page" anchory="page"/>
          </v:group>
        </w:pict>
      </w:r>
      <w:r w:rsidR="00B27CC6"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L</w:t>
      </w:r>
      <w:r w:rsidR="00B27CC6">
        <w:rPr>
          <w:rFonts w:ascii="Calibri" w:eastAsia="Calibri" w:hAnsi="Calibri" w:cs="Calibri"/>
          <w:b/>
          <w:sz w:val="36"/>
          <w:szCs w:val="36"/>
          <w:u w:val="thick" w:color="000000"/>
        </w:rPr>
        <w:t>AB 11</w:t>
      </w:r>
    </w:p>
    <w:p w14:paraId="4CCC972A" w14:textId="77777777" w:rsidR="00373388" w:rsidRDefault="00373388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9"/>
        <w:gridCol w:w="5231"/>
      </w:tblGrid>
      <w:tr w:rsidR="00373388" w14:paraId="1F8EEF08" w14:textId="77777777">
        <w:trPr>
          <w:trHeight w:hRule="exact" w:val="305"/>
        </w:trPr>
        <w:tc>
          <w:tcPr>
            <w:tcW w:w="5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01659" w14:textId="77777777" w:rsidR="00373388" w:rsidRDefault="00B27CC6">
            <w:pPr>
              <w:spacing w:line="280" w:lineRule="exact"/>
              <w:ind w:left="15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am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e of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e 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ud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t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64A58" w14:textId="5828CADC" w:rsidR="00373388" w:rsidRDefault="00B27CC6">
            <w:pPr>
              <w:spacing w:line="280" w:lineRule="exact"/>
              <w:ind w:left="1740" w:right="17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Saurabh Agarwal</w:t>
            </w:r>
          </w:p>
        </w:tc>
      </w:tr>
      <w:tr w:rsidR="00373388" w14:paraId="39A0075D" w14:textId="77777777">
        <w:trPr>
          <w:trHeight w:hRule="exact" w:val="303"/>
        </w:trPr>
        <w:tc>
          <w:tcPr>
            <w:tcW w:w="5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4D04F" w14:textId="77777777" w:rsidR="00373388" w:rsidRDefault="00B27CC6">
            <w:pPr>
              <w:spacing w:line="280" w:lineRule="exact"/>
              <w:ind w:left="1944" w:right="194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r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84EB4" w14:textId="3EDDD40D" w:rsidR="00373388" w:rsidRDefault="00B27CC6">
            <w:pPr>
              <w:spacing w:line="280" w:lineRule="exact"/>
              <w:ind w:left="2350" w:right="234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001</w:t>
            </w:r>
          </w:p>
        </w:tc>
      </w:tr>
      <w:tr w:rsidR="00373388" w14:paraId="0367861B" w14:textId="77777777">
        <w:trPr>
          <w:trHeight w:hRule="exact" w:val="302"/>
        </w:trPr>
        <w:tc>
          <w:tcPr>
            <w:tcW w:w="5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7488F" w14:textId="77777777" w:rsidR="00373388" w:rsidRDefault="00B27CC6">
            <w:pPr>
              <w:spacing w:line="280" w:lineRule="exact"/>
              <w:ind w:left="2227" w:right="2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ou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se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7849F" w14:textId="77777777" w:rsidR="00373388" w:rsidRDefault="00B27CC6">
            <w:pPr>
              <w:spacing w:line="280" w:lineRule="exact"/>
              <w:ind w:left="16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.Te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Scie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</w:tr>
    </w:tbl>
    <w:p w14:paraId="35907215" w14:textId="77777777" w:rsidR="00373388" w:rsidRDefault="00373388">
      <w:pPr>
        <w:spacing w:line="200" w:lineRule="exact"/>
      </w:pPr>
    </w:p>
    <w:p w14:paraId="017552EB" w14:textId="77777777" w:rsidR="00373388" w:rsidRDefault="00373388">
      <w:pPr>
        <w:spacing w:line="200" w:lineRule="exact"/>
      </w:pPr>
    </w:p>
    <w:p w14:paraId="0CFAB932" w14:textId="77777777" w:rsidR="00373388" w:rsidRDefault="00373388">
      <w:pPr>
        <w:spacing w:before="1" w:line="240" w:lineRule="exact"/>
        <w:rPr>
          <w:sz w:val="24"/>
          <w:szCs w:val="24"/>
        </w:rPr>
      </w:pPr>
    </w:p>
    <w:p w14:paraId="099F7302" w14:textId="77777777" w:rsidR="00373388" w:rsidRDefault="00B27CC6">
      <w:pPr>
        <w:spacing w:line="420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Cod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s:</w:t>
      </w:r>
    </w:p>
    <w:p w14:paraId="450BC96A" w14:textId="77777777" w:rsidR="00373388" w:rsidRDefault="00373388">
      <w:pPr>
        <w:spacing w:before="6" w:line="180" w:lineRule="exact"/>
        <w:rPr>
          <w:sz w:val="18"/>
          <w:szCs w:val="18"/>
        </w:rPr>
      </w:pPr>
    </w:p>
    <w:p w14:paraId="44F40C0C" w14:textId="77777777" w:rsidR="00CC7023" w:rsidRDefault="00CC7023" w:rsidP="00CC7023">
      <w:pPr>
        <w:spacing w:line="275" w:lineRule="auto"/>
        <w:ind w:left="100" w:right="1327"/>
        <w:rPr>
          <w:rFonts w:ascii="Calibri" w:eastAsia="Calibri" w:hAnsi="Calibri" w:cs="Calibri"/>
          <w:sz w:val="24"/>
          <w:szCs w:val="24"/>
        </w:rPr>
      </w:pPr>
      <w:hyperlink r:id="rId5" w:history="1">
        <w:r>
          <w:rPr>
            <w:rStyle w:val="Hyperlink"/>
            <w:rFonts w:eastAsiaTheme="majorEastAsia"/>
          </w:rPr>
          <w:t>https://colab.research.google.com/drive/11CBS5UO_htCklKBFEf0WmnwCU40gF9fP</w:t>
        </w:r>
      </w:hyperlink>
    </w:p>
    <w:p w14:paraId="170E8C71" w14:textId="77777777" w:rsidR="00373388" w:rsidRDefault="00373388">
      <w:pPr>
        <w:spacing w:before="8" w:line="160" w:lineRule="exact"/>
        <w:rPr>
          <w:sz w:val="17"/>
          <w:szCs w:val="17"/>
        </w:rPr>
      </w:pPr>
    </w:p>
    <w:p w14:paraId="242E8DD0" w14:textId="77777777" w:rsidR="00373388" w:rsidRDefault="00B27CC6">
      <w:pPr>
        <w:tabs>
          <w:tab w:val="left" w:pos="820"/>
        </w:tabs>
        <w:spacing w:line="257" w:lineRule="auto"/>
        <w:ind w:left="820" w:right="434" w:hanging="3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 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(YOL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-o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he-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 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em.</w:t>
      </w:r>
    </w:p>
    <w:p w14:paraId="29033856" w14:textId="77777777" w:rsidR="00373388" w:rsidRDefault="00B27CC6">
      <w:pPr>
        <w:spacing w:before="17"/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ocesses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imag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 30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PS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54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pacing w:val="-2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%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t-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ev.</w:t>
      </w:r>
    </w:p>
    <w:p w14:paraId="7B94F190" w14:textId="77777777" w:rsidR="00373388" w:rsidRDefault="00B27CC6">
      <w:pPr>
        <w:spacing w:before="36"/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YOLO 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lays 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ete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onfide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C04159B" w14:textId="77777777" w:rsidR="00373388" w:rsidRDefault="00B27CC6">
      <w:pPr>
        <w:spacing w:before="36"/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lag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yol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sectPr w:rsidR="00373388">
      <w:type w:val="continuous"/>
      <w:pgSz w:w="11920" w:h="16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8F2"/>
    <w:multiLevelType w:val="multilevel"/>
    <w:tmpl w:val="49E2DD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388"/>
    <w:rsid w:val="00373388"/>
    <w:rsid w:val="00B27CC6"/>
    <w:rsid w:val="00C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FD732F0"/>
  <w15:docId w15:val="{8CC37E32-7B93-4C54-968F-575010FD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C7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1CBS5UO_htCklKBFEf0WmnwCU40gF9f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3</cp:revision>
  <dcterms:created xsi:type="dcterms:W3CDTF">2020-04-10T20:43:00Z</dcterms:created>
  <dcterms:modified xsi:type="dcterms:W3CDTF">2020-04-10T20:53:00Z</dcterms:modified>
</cp:coreProperties>
</file>