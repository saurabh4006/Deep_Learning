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DBEE" w14:textId="77777777" w:rsidR="007B42B1" w:rsidRDefault="00972BE7">
      <w:pPr>
        <w:spacing w:before="1" w:line="620" w:lineRule="exact"/>
        <w:ind w:left="100"/>
        <w:rPr>
          <w:rFonts w:ascii="Book Antiqua" w:eastAsia="Book Antiqua" w:hAnsi="Book Antiqua" w:cs="Book Antiqua"/>
          <w:sz w:val="52"/>
          <w:szCs w:val="52"/>
        </w:rPr>
      </w:pPr>
      <w:r>
        <w:pict w14:anchorId="0F58B422">
          <v:group id="_x0000_s1028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58pt">
              <v:path arrowok="t"/>
            </v:shape>
            <v:shape id="_x0000_s1031" style="position:absolute;left:485;top:480;width:0;height:15881" coordorigin="485,480" coordsize="0,15881" path="m485,480r,15881e" filled="f" strokeweight=".58pt">
              <v:path arrowok="t"/>
            </v:shape>
            <v:shape id="_x0000_s1030" style="position:absolute;left:11424;top:480;width:0;height:15881" coordorigin="11424,480" coordsize="0,15881" path="m11424,480r,15881e" filled="f" strokeweight=".58pt">
              <v:path arrowok="t"/>
            </v:shape>
            <v:shape id="_x0000_s1029" style="position:absolute;left:490;top:16356;width:10930;height:0" coordorigin="490,16356" coordsize="10930,0" path="m490,16356r10929,e" filled="f" strokeweight=".58pt">
              <v:path arrowok="t"/>
            </v:shape>
            <w10:wrap anchorx="page" anchory="page"/>
          </v:group>
        </w:pict>
      </w:r>
      <w:r>
        <w:pict w14:anchorId="5903336C">
          <v:group id="_x0000_s1026" style="position:absolute;left:0;text-align:left;margin-left:70.6pt;margin-top:36.8pt;width:454.25pt;height:0;z-index:-251659264;mso-position-horizontal-relative:page" coordorigin="1412,736" coordsize="9085,0">
            <v:shape id="_x0000_s1027" style="position:absolute;left:1412;top:736;width:9085;height:0" coordorigin="1412,736" coordsize="9085,0" path="m1412,736r9085,e" filled="f" strokecolor="#4471c4" strokeweight="1.06pt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color w:val="313D4F"/>
          <w:spacing w:val="4"/>
          <w:sz w:val="52"/>
          <w:szCs w:val="52"/>
        </w:rPr>
        <w:t>Dee</w:t>
      </w:r>
      <w:r>
        <w:rPr>
          <w:rFonts w:ascii="Book Antiqua" w:eastAsia="Book Antiqua" w:hAnsi="Book Antiqua" w:cs="Book Antiqua"/>
          <w:color w:val="313D4F"/>
          <w:sz w:val="52"/>
          <w:szCs w:val="52"/>
        </w:rPr>
        <w:t>p</w:t>
      </w:r>
      <w:r>
        <w:rPr>
          <w:rFonts w:ascii="Book Antiqua" w:eastAsia="Book Antiqua" w:hAnsi="Book Antiqua" w:cs="Book Antiqua"/>
          <w:color w:val="313D4F"/>
          <w:spacing w:val="7"/>
          <w:sz w:val="52"/>
          <w:szCs w:val="52"/>
        </w:rPr>
        <w:t xml:space="preserve"> </w:t>
      </w:r>
      <w:r>
        <w:rPr>
          <w:rFonts w:ascii="Book Antiqua" w:eastAsia="Book Antiqua" w:hAnsi="Book Antiqua" w:cs="Book Antiqua"/>
          <w:color w:val="313D4F"/>
          <w:spacing w:val="5"/>
          <w:sz w:val="52"/>
          <w:szCs w:val="52"/>
        </w:rPr>
        <w:t>L</w:t>
      </w:r>
      <w:r>
        <w:rPr>
          <w:rFonts w:ascii="Book Antiqua" w:eastAsia="Book Antiqua" w:hAnsi="Book Antiqua" w:cs="Book Antiqua"/>
          <w:color w:val="313D4F"/>
          <w:spacing w:val="4"/>
          <w:sz w:val="52"/>
          <w:szCs w:val="52"/>
        </w:rPr>
        <w:t>e</w:t>
      </w:r>
      <w:r>
        <w:rPr>
          <w:rFonts w:ascii="Book Antiqua" w:eastAsia="Book Antiqua" w:hAnsi="Book Antiqua" w:cs="Book Antiqua"/>
          <w:color w:val="313D4F"/>
          <w:spacing w:val="6"/>
          <w:sz w:val="52"/>
          <w:szCs w:val="52"/>
        </w:rPr>
        <w:t>a</w:t>
      </w:r>
      <w:r>
        <w:rPr>
          <w:rFonts w:ascii="Book Antiqua" w:eastAsia="Book Antiqua" w:hAnsi="Book Antiqua" w:cs="Book Antiqua"/>
          <w:color w:val="313D4F"/>
          <w:spacing w:val="3"/>
          <w:sz w:val="52"/>
          <w:szCs w:val="52"/>
        </w:rPr>
        <w:t>r</w:t>
      </w:r>
      <w:r>
        <w:rPr>
          <w:rFonts w:ascii="Book Antiqua" w:eastAsia="Book Antiqua" w:hAnsi="Book Antiqua" w:cs="Book Antiqua"/>
          <w:color w:val="313D4F"/>
          <w:spacing w:val="4"/>
          <w:sz w:val="52"/>
          <w:szCs w:val="52"/>
        </w:rPr>
        <w:t>nin</w:t>
      </w:r>
      <w:r>
        <w:rPr>
          <w:rFonts w:ascii="Book Antiqua" w:eastAsia="Book Antiqua" w:hAnsi="Book Antiqua" w:cs="Book Antiqua"/>
          <w:color w:val="313D4F"/>
          <w:sz w:val="52"/>
          <w:szCs w:val="52"/>
        </w:rPr>
        <w:t>g</w:t>
      </w:r>
    </w:p>
    <w:p w14:paraId="06A103A5" w14:textId="77777777" w:rsidR="007B42B1" w:rsidRDefault="007B42B1">
      <w:pPr>
        <w:spacing w:before="4" w:line="180" w:lineRule="exact"/>
        <w:rPr>
          <w:sz w:val="19"/>
          <w:szCs w:val="19"/>
        </w:rPr>
      </w:pPr>
    </w:p>
    <w:p w14:paraId="6A157DAC" w14:textId="77777777" w:rsidR="007B42B1" w:rsidRDefault="007B42B1">
      <w:pPr>
        <w:spacing w:line="200" w:lineRule="exact"/>
      </w:pPr>
    </w:p>
    <w:p w14:paraId="55831A2E" w14:textId="77777777" w:rsidR="007B42B1" w:rsidRDefault="007B42B1">
      <w:pPr>
        <w:spacing w:line="200" w:lineRule="exact"/>
      </w:pPr>
    </w:p>
    <w:p w14:paraId="219049BA" w14:textId="77777777" w:rsidR="007B42B1" w:rsidRDefault="00972BE7">
      <w:pPr>
        <w:spacing w:before="11" w:line="320" w:lineRule="exact"/>
        <w:ind w:left="3818" w:right="3817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2E5395"/>
          <w:spacing w:val="1"/>
          <w:sz w:val="28"/>
          <w:szCs w:val="28"/>
        </w:rPr>
        <w:t>P</w:t>
      </w:r>
      <w:r>
        <w:rPr>
          <w:rFonts w:ascii="Book Antiqua" w:eastAsia="Book Antiqua" w:hAnsi="Book Antiqua" w:cs="Book Antiqua"/>
          <w:b/>
          <w:color w:val="2E5395"/>
          <w:spacing w:val="-1"/>
          <w:sz w:val="28"/>
          <w:szCs w:val="28"/>
        </w:rPr>
        <w:t>r</w:t>
      </w:r>
      <w:r>
        <w:rPr>
          <w:rFonts w:ascii="Book Antiqua" w:eastAsia="Book Antiqua" w:hAnsi="Book Antiqua" w:cs="Book Antiqua"/>
          <w:b/>
          <w:color w:val="2E5395"/>
          <w:spacing w:val="1"/>
          <w:sz w:val="28"/>
          <w:szCs w:val="28"/>
        </w:rPr>
        <w:t>a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>ct</w:t>
      </w:r>
      <w:r>
        <w:rPr>
          <w:rFonts w:ascii="Book Antiqua" w:eastAsia="Book Antiqua" w:hAnsi="Book Antiqua" w:cs="Book Antiqua"/>
          <w:b/>
          <w:color w:val="2E5395"/>
          <w:spacing w:val="-2"/>
          <w:sz w:val="28"/>
          <w:szCs w:val="28"/>
        </w:rPr>
        <w:t>i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>c</w:t>
      </w:r>
      <w:r>
        <w:rPr>
          <w:rFonts w:ascii="Book Antiqua" w:eastAsia="Book Antiqua" w:hAnsi="Book Antiqua" w:cs="Book Antiqua"/>
          <w:b/>
          <w:color w:val="2E5395"/>
          <w:spacing w:val="-1"/>
          <w:sz w:val="28"/>
          <w:szCs w:val="28"/>
        </w:rPr>
        <w:t>a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 xml:space="preserve">l: </w:t>
      </w:r>
      <w:r>
        <w:rPr>
          <w:rFonts w:ascii="Book Antiqua" w:eastAsia="Book Antiqua" w:hAnsi="Book Antiqua" w:cs="Book Antiqua"/>
          <w:b/>
          <w:color w:val="2E5395"/>
          <w:spacing w:val="-1"/>
          <w:sz w:val="28"/>
          <w:szCs w:val="28"/>
        </w:rPr>
        <w:t>1</w:t>
      </w:r>
      <w:r>
        <w:rPr>
          <w:rFonts w:ascii="Book Antiqua" w:eastAsia="Book Antiqua" w:hAnsi="Book Antiqua" w:cs="Book Antiqua"/>
          <w:b/>
          <w:color w:val="2E5395"/>
          <w:sz w:val="28"/>
          <w:szCs w:val="28"/>
        </w:rPr>
        <w:t>2</w:t>
      </w:r>
    </w:p>
    <w:p w14:paraId="37693771" w14:textId="77777777" w:rsidR="007B42B1" w:rsidRDefault="007B42B1">
      <w:pPr>
        <w:spacing w:before="2" w:line="160" w:lineRule="exact"/>
        <w:rPr>
          <w:sz w:val="16"/>
          <w:szCs w:val="16"/>
        </w:rPr>
      </w:pPr>
    </w:p>
    <w:p w14:paraId="5A80BFD8" w14:textId="77777777" w:rsidR="007B42B1" w:rsidRDefault="007B42B1">
      <w:pPr>
        <w:spacing w:line="200" w:lineRule="exact"/>
      </w:pPr>
    </w:p>
    <w:p w14:paraId="184C9A7C" w14:textId="77777777" w:rsidR="007B42B1" w:rsidRDefault="007B42B1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B42B1" w14:paraId="3AD789EA" w14:textId="77777777">
        <w:trPr>
          <w:trHeight w:hRule="exact" w:val="283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F58CB" w14:textId="77777777" w:rsidR="007B42B1" w:rsidRDefault="00972BE7">
            <w:pPr>
              <w:spacing w:line="260" w:lineRule="exact"/>
              <w:ind w:left="1249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ame of t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 s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t</w:t>
            </w:r>
          </w:p>
        </w:tc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E441B" w14:textId="4F177B94" w:rsidR="007B42B1" w:rsidRDefault="00972BE7">
            <w:pPr>
              <w:spacing w:line="260" w:lineRule="exact"/>
              <w:ind w:left="10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Saurabh Agarwal</w:t>
            </w:r>
          </w:p>
        </w:tc>
      </w:tr>
      <w:tr w:rsidR="007B42B1" w14:paraId="23A52157" w14:textId="77777777">
        <w:trPr>
          <w:trHeight w:hRule="exact" w:val="283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2A222" w14:textId="77777777" w:rsidR="007B42B1" w:rsidRDefault="00972BE7">
            <w:pPr>
              <w:spacing w:line="260" w:lineRule="exact"/>
              <w:ind w:left="1806" w:right="1809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oll N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.</w:t>
            </w:r>
          </w:p>
        </w:tc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2E12C" w14:textId="601A537A" w:rsidR="007B42B1" w:rsidRDefault="00972BE7">
            <w:pPr>
              <w:spacing w:line="260" w:lineRule="exact"/>
              <w:ind w:left="102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J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001</w:t>
            </w:r>
          </w:p>
        </w:tc>
      </w:tr>
      <w:tr w:rsidR="007B42B1" w14:paraId="3F3C9939" w14:textId="77777777">
        <w:trPr>
          <w:trHeight w:hRule="exact" w:val="283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CBD9B" w14:textId="77777777" w:rsidR="007B42B1" w:rsidRDefault="00972BE7">
            <w:pPr>
              <w:spacing w:line="260" w:lineRule="exact"/>
              <w:ind w:left="1952" w:right="1953"/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Class</w:t>
            </w:r>
          </w:p>
        </w:tc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2A339" w14:textId="77777777" w:rsidR="007B42B1" w:rsidRDefault="00972BE7">
            <w:pPr>
              <w:spacing w:line="260" w:lineRule="exact"/>
              <w:ind w:left="102"/>
              <w:rPr>
                <w:rFonts w:ascii="Book Antiqua" w:eastAsia="Book Antiqua" w:hAnsi="Book Antiqua" w:cs="Book Antiqu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B.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ech</w:t>
            </w:r>
            <w:proofErr w:type="spellEnd"/>
            <w:proofErr w:type="gramEnd"/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Da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 xml:space="preserve">a </w:t>
            </w:r>
            <w:r>
              <w:rPr>
                <w:rFonts w:ascii="Book Antiqua" w:eastAsia="Book Antiqua" w:hAnsi="Book Antiqua" w:cs="Book Antiqua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c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 xml:space="preserve">ce 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22"/>
                <w:szCs w:val="22"/>
              </w:rPr>
              <w:t>3</w:t>
            </w:r>
            <w:proofErr w:type="spellStart"/>
            <w:r>
              <w:rPr>
                <w:rFonts w:ascii="Book Antiqua" w:eastAsia="Book Antiqua" w:hAnsi="Book Antiqua" w:cs="Book Antiqua"/>
                <w:position w:val="6"/>
                <w:sz w:val="14"/>
                <w:szCs w:val="14"/>
              </w:rPr>
              <w:t>rd</w:t>
            </w:r>
            <w:proofErr w:type="spellEnd"/>
            <w:r>
              <w:rPr>
                <w:rFonts w:ascii="Book Antiqua" w:eastAsia="Book Antiqua" w:hAnsi="Book Antiqua" w:cs="Book Antiqua"/>
                <w:spacing w:val="18"/>
                <w:position w:val="6"/>
                <w:sz w:val="14"/>
                <w:szCs w:val="14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3"/>
                <w:position w:val="1"/>
                <w:sz w:val="22"/>
                <w:szCs w:val="22"/>
              </w:rPr>
              <w:t>Y</w:t>
            </w:r>
            <w:r>
              <w:rPr>
                <w:rFonts w:ascii="Book Antiqua" w:eastAsia="Book Antiqua" w:hAnsi="Book Antiqua" w:cs="Book Antiqua"/>
                <w:position w:val="1"/>
                <w:sz w:val="22"/>
                <w:szCs w:val="22"/>
              </w:rPr>
              <w:t>ear</w:t>
            </w:r>
          </w:p>
        </w:tc>
      </w:tr>
    </w:tbl>
    <w:p w14:paraId="12CEFF8B" w14:textId="77777777" w:rsidR="007B42B1" w:rsidRDefault="007B42B1">
      <w:pPr>
        <w:spacing w:line="200" w:lineRule="exact"/>
      </w:pPr>
    </w:p>
    <w:p w14:paraId="2A2E3730" w14:textId="77777777" w:rsidR="007B42B1" w:rsidRDefault="007B42B1">
      <w:pPr>
        <w:spacing w:before="11" w:line="280" w:lineRule="exact"/>
        <w:rPr>
          <w:sz w:val="28"/>
          <w:szCs w:val="28"/>
        </w:rPr>
      </w:pPr>
    </w:p>
    <w:p w14:paraId="4A07EF0C" w14:textId="77777777" w:rsidR="007B42B1" w:rsidRDefault="00972BE7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2D6A8B8F" w14:textId="77777777" w:rsidR="007B42B1" w:rsidRDefault="007B42B1">
      <w:pPr>
        <w:spacing w:before="5" w:line="240" w:lineRule="exact"/>
        <w:rPr>
          <w:sz w:val="24"/>
          <w:szCs w:val="24"/>
        </w:rPr>
      </w:pPr>
    </w:p>
    <w:p w14:paraId="6B78AB83" w14:textId="77777777" w:rsidR="007B42B1" w:rsidRDefault="00972BE7">
      <w:pPr>
        <w:ind w:left="100"/>
        <w:rPr>
          <w:rFonts w:ascii="Calibri" w:eastAsia="Calibri" w:hAnsi="Calibri" w:cs="Calibri"/>
          <w:sz w:val="22"/>
          <w:szCs w:val="22"/>
        </w:rPr>
      </w:pPr>
      <w:hyperlink r:id="rId5"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la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earch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.goog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le.c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m/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/1</w:t>
        </w:r>
        <w:r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9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RK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Tw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CFvZsr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3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3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8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0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x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7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k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x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ct</w:t>
        </w:r>
      </w:hyperlink>
    </w:p>
    <w:sectPr w:rsidR="007B42B1">
      <w:type w:val="continuous"/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43BB"/>
    <w:multiLevelType w:val="multilevel"/>
    <w:tmpl w:val="327622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wsDQ1MDMyMTYxtjBU0lEKTi0uzszPAykwrAUAYobUgiwAAAA="/>
  </w:docVars>
  <w:rsids>
    <w:rsidRoot w:val="007B42B1"/>
    <w:rsid w:val="007B42B1"/>
    <w:rsid w:val="009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4047915"/>
  <w15:docId w15:val="{147CA8E3-37C2-42A1-8520-CE251909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amd9RKTwCFvZsr3c38m0smxm7kedxn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Agarwal</cp:lastModifiedBy>
  <cp:revision>2</cp:revision>
  <dcterms:created xsi:type="dcterms:W3CDTF">2020-04-10T16:25:00Z</dcterms:created>
  <dcterms:modified xsi:type="dcterms:W3CDTF">2020-04-10T16:26:00Z</dcterms:modified>
</cp:coreProperties>
</file>